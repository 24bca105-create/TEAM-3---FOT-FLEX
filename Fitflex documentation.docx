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Frontend Development Project Documentation – React.js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Introduction</w:t>
      </w:r>
    </w:p>
    <w:p>
      <w:pPr>
        <w:pStyle w:val="style0"/>
        <w:rPr/>
      </w:pPr>
      <w:r>
        <w:rPr>
          <w:lang w:val="en-US"/>
        </w:rPr>
        <w:t>Project Title: FitFlex – Interactive Fitness &amp; Workout Application</w:t>
      </w:r>
    </w:p>
    <w:p>
      <w:pPr>
        <w:pStyle w:val="style0"/>
        <w:rPr/>
      </w:pPr>
      <w:r>
        <w:rPr>
          <w:b/>
          <w:bCs/>
          <w:lang w:val="en-US"/>
        </w:rPr>
        <w:t>Team Members: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Subhagya 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Thulasi M 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Subithra R 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Geetika </w:t>
      </w:r>
    </w:p>
    <w:p>
      <w:pPr>
        <w:pStyle w:val="style0"/>
        <w:rPr/>
      </w:pPr>
      <w:r>
        <w:rPr>
          <w:b/>
          <w:bCs/>
          <w:lang w:val="en-US"/>
        </w:rPr>
        <w:t>Project Overview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Purpose:</w:t>
      </w:r>
    </w:p>
    <w:p>
      <w:pPr>
        <w:pStyle w:val="style0"/>
        <w:rPr/>
      </w:pPr>
      <w:r>
        <w:rPr>
          <w:lang w:val="en-US"/>
        </w:rPr>
        <w:t>FitFlex is a React.js-based web application that provides users with guided workout routines, exercise tutorials, and video demonstrations. The frontend focuses on delivering a smooth, interactive, and responsive user interface to help users follow structured fitness programs.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Features: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User-friendly dashboard with workout categories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Guided exercises with video tutorials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Sections include Chest, Cardio, Back, Legs, etc.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rPr>
          <w:lang w:val="en-US"/>
        </w:rPr>
        <w:t>Interactive UI with smooth navigation using React components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Responsive design for desktop and mobile</w:t>
      </w:r>
    </w:p>
    <w:p>
      <w:pPr>
        <w:pStyle w:val="style0"/>
        <w:rPr/>
      </w:pPr>
      <w:r>
        <w:rPr>
          <w:b/>
          <w:bCs/>
        </w:rPr>
        <w:t>Architecture</w:t>
      </w:r>
    </w:p>
    <w:p>
      <w:pPr>
        <w:pStyle w:val="style0"/>
        <w:rPr/>
      </w:pPr>
      <w:r>
        <w:rPr>
          <w:b/>
          <w:bCs/>
        </w:rPr>
        <w:t>Component Structure:</w:t>
      </w:r>
    </w:p>
    <w:p>
      <w:pPr>
        <w:pStyle w:val="style0"/>
        <w:rPr/>
      </w:pPr>
      <w:r>
        <w:t>App.js: Main component that renders routes and layout</w:t>
      </w:r>
    </w:p>
    <w:p>
      <w:pPr>
        <w:pStyle w:val="style0"/>
        <w:rPr/>
      </w:pPr>
      <w:r>
        <w:t>Pages: Separate page components for Chest, Cardio, Back, etc.</w:t>
      </w:r>
    </w:p>
    <w:p>
      <w:pPr>
        <w:pStyle w:val="style0"/>
        <w:rPr/>
      </w:pPr>
      <w:r>
        <w:t>Components: Reusable components like Navbar, Footer, WorkoutCard, and VideoPlayer</w:t>
      </w:r>
    </w:p>
    <w:p>
      <w:pPr>
        <w:pStyle w:val="style0"/>
        <w:rPr/>
      </w:pPr>
      <w:r>
        <w:t>Utils: Helper functions and API calls</w:t>
      </w:r>
    </w:p>
    <w:p>
      <w:pPr>
        <w:pStyle w:val="style0"/>
        <w:rPr/>
      </w:pPr>
      <w:r>
        <w:t>Styles: CSS files for global and component-level styling</w:t>
      </w:r>
    </w:p>
    <w:p>
      <w:pPr>
        <w:pStyle w:val="style0"/>
        <w:rPr/>
      </w:pPr>
      <w:r>
        <w:rPr>
          <w:b/>
          <w:bCs/>
        </w:rPr>
        <w:t>State Management:</w:t>
      </w:r>
    </w:p>
    <w:p>
      <w:pPr>
        <w:pStyle w:val="style0"/>
        <w:rPr/>
      </w:pPr>
      <w:r>
        <w:t>Local state is handled using useState within components.</w:t>
      </w:r>
    </w:p>
    <w:p>
      <w:pPr>
        <w:pStyle w:val="style0"/>
        <w:rPr/>
      </w:pPr>
      <w:r>
        <w:t>Global state uses Context API to manage shared data like selected workouts or user preferences.</w:t>
      </w:r>
    </w:p>
    <w:p>
      <w:pPr>
        <w:pStyle w:val="style0"/>
        <w:rPr>
          <w:b/>
          <w:bCs/>
        </w:rPr>
      </w:pPr>
      <w:r>
        <w:rPr>
          <w:b/>
          <w:bCs/>
        </w:rPr>
        <w:t>Routing:</w:t>
      </w:r>
    </w:p>
    <w:p>
      <w:pPr>
        <w:pStyle w:val="style0"/>
        <w:spacing w:after="200" w:lineRule="auto" w:line="18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client-side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routing.</w:t>
      </w:r>
    </w:p>
    <w:p>
      <w:pPr>
        <w:pStyle w:val="style0"/>
        <w:spacing w:after="200" w:lineRule="auto" w:line="18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structure:</w:t>
      </w:r>
    </w:p>
    <w:p>
      <w:pPr>
        <w:pStyle w:val="style0"/>
        <w:spacing w:after="200" w:lineRule="auto" w:line="18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page</w:t>
      </w:r>
    </w:p>
    <w:p>
      <w:pPr>
        <w:pStyle w:val="style0"/>
        <w:spacing w:after="200" w:lineRule="auto" w:line="18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/chest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page</w:t>
      </w:r>
    </w:p>
    <w:p>
      <w:pPr>
        <w:pStyle w:val="style0"/>
        <w:spacing w:after="200" w:lineRule="auto" w:line="18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page</w:t>
      </w:r>
    </w:p>
    <w:p>
      <w:pPr>
        <w:pStyle w:val="style0"/>
        <w:spacing w:lineRule="auto" w:line="18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/cardio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Cardio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page</w:t>
      </w:r>
    </w:p>
    <w:p>
      <w:pPr>
        <w:pStyle w:val="style0"/>
        <w:rPr/>
      </w:pPr>
      <w:r>
        <w:rPr>
          <w:b/>
          <w:bCs/>
        </w:rPr>
        <w:t>Setup Instructions</w:t>
      </w:r>
    </w:p>
    <w:p>
      <w:pPr>
        <w:pStyle w:val="style0"/>
        <w:rPr/>
      </w:pPr>
      <w:r>
        <w:rPr>
          <w:b/>
          <w:bCs/>
        </w:rPr>
        <w:t>Prerequisites:</w:t>
      </w:r>
    </w:p>
    <w:p>
      <w:pPr>
        <w:pStyle w:val="style0"/>
        <w:rPr/>
      </w:pPr>
      <w:r>
        <w:rPr>
          <w:lang w:val="en-US"/>
        </w:rPr>
        <w:t>Before running the project, ensure the following are installed on your system:</w:t>
      </w:r>
    </w:p>
    <w:p>
      <w:pPr>
        <w:pStyle w:val="style0"/>
        <w:rPr/>
      </w:pPr>
      <w:r>
        <w:rPr>
          <w:lang w:val="en-US"/>
        </w:rPr>
        <w:t>Node.js (v14 or above) – Required to run the React application.</w:t>
      </w:r>
    </w:p>
    <w:p>
      <w:pPr>
        <w:pStyle w:val="style0"/>
        <w:rPr/>
      </w:pPr>
      <w:r>
        <w:rPr>
          <w:lang w:val="en-US"/>
        </w:rPr>
        <w:t>npm (Node Package Manager) – Comes bundled with Node.js, used for installing dependencies.</w:t>
      </w:r>
    </w:p>
    <w:p>
      <w:pPr>
        <w:pStyle w:val="style0"/>
        <w:rPr>
          <w:b/>
          <w:bCs/>
        </w:rPr>
      </w:pPr>
      <w:r>
        <w:rPr>
          <w:lang w:val="en-US"/>
        </w:rPr>
        <w:t>Visual Studio Code (VS Code) – Recommended code editor for development.</w:t>
      </w:r>
    </w:p>
    <w:p>
      <w:pPr>
        <w:pStyle w:val="style0"/>
        <w:rPr/>
      </w:pPr>
      <w:r>
        <w:rPr>
          <w:b/>
          <w:bCs/>
        </w:rPr>
        <w:t>Installation:</w:t>
      </w:r>
    </w:p>
    <w:p>
      <w:pPr>
        <w:pStyle w:val="style0"/>
        <w:rPr/>
      </w:pPr>
      <w:r>
        <w:t>1. Clone the repository:</w:t>
      </w:r>
    </w:p>
    <w:p>
      <w:pPr>
        <w:pStyle w:val="style0"/>
        <w:rPr/>
      </w:pPr>
      <w:r>
        <w:t>git clone &lt;repository-url&gt;</w:t>
      </w:r>
    </w:p>
    <w:p>
      <w:pPr>
        <w:pStyle w:val="style0"/>
        <w:rPr/>
      </w:pPr>
      <w:r>
        <w:t>2. Navigate to the project folder:</w:t>
      </w:r>
    </w:p>
    <w:p>
      <w:pPr>
        <w:pStyle w:val="style0"/>
        <w:rPr/>
      </w:pPr>
      <w:r>
        <w:t>cd client</w:t>
      </w:r>
    </w:p>
    <w:p>
      <w:pPr>
        <w:pStyle w:val="style0"/>
        <w:rPr/>
      </w:pPr>
      <w:r>
        <w:t>3. Install dependencies:</w:t>
      </w:r>
    </w:p>
    <w:p>
      <w:pPr>
        <w:pStyle w:val="style0"/>
        <w:rPr/>
      </w:pPr>
      <w:r>
        <w:t>npm install</w:t>
      </w:r>
    </w:p>
    <w:p>
      <w:pPr>
        <w:pStyle w:val="style0"/>
        <w:rPr/>
      </w:pPr>
      <w:r>
        <w:t>4. Start the development server:</w:t>
      </w:r>
    </w:p>
    <w:p>
      <w:pPr>
        <w:pStyle w:val="style0"/>
        <w:rPr/>
      </w:pPr>
    </w:p>
    <w:p>
      <w:pPr>
        <w:pStyle w:val="style0"/>
        <w:rPr/>
      </w:pPr>
      <w:r>
        <w:t>npm start</w:t>
      </w:r>
    </w:p>
    <w:p>
      <w:pPr>
        <w:pStyle w:val="style0"/>
        <w:rPr/>
      </w:pPr>
      <w:r>
        <w:t>5. Open http://localhost:3000/ in your browser to view the app.</w:t>
      </w:r>
    </w:p>
    <w:p>
      <w:pPr>
        <w:pStyle w:val="style0"/>
        <w:rPr>
          <w:b/>
          <w:bCs/>
        </w:rPr>
      </w:pPr>
      <w:r>
        <w:rPr>
          <w:b/>
          <w:bCs/>
        </w:rPr>
        <w:t>Folder Structure</w:t>
      </w:r>
    </w:p>
    <w:p>
      <w:pPr>
        <w:pStyle w:val="style0"/>
        <w:rPr/>
      </w:pPr>
      <w:r>
        <w:t>Client:</w:t>
      </w:r>
    </w:p>
    <w:p>
      <w:pPr>
        <w:pStyle w:val="style0"/>
        <w:rPr/>
      </w:pPr>
      <w:r>
        <w:rPr>
          <w:lang w:val="en-US"/>
        </w:rPr>
        <w:t>client/</w:t>
      </w:r>
    </w:p>
    <w:p>
      <w:pPr>
        <w:pStyle w:val="style0"/>
        <w:rPr/>
      </w:pPr>
      <w:r>
        <w:rPr>
          <w:lang w:val="en-US"/>
        </w:rPr>
        <w:t>│</w:t>
      </w:r>
    </w:p>
    <w:p>
      <w:pPr>
        <w:pStyle w:val="style0"/>
        <w:rPr/>
      </w:pPr>
      <w:r>
        <w:rPr>
          <w:lang w:val="en-US"/>
        </w:rPr>
        <w:t>├─ public/                  # Public assets (index.html, favicon, etc.)</w:t>
      </w:r>
    </w:p>
    <w:p>
      <w:pPr>
        <w:pStyle w:val="style0"/>
        <w:rPr/>
      </w:pPr>
      <w:r>
        <w:rPr>
          <w:lang w:val="en-US"/>
        </w:rPr>
        <w:t>│</w:t>
      </w:r>
    </w:p>
    <w:p>
      <w:pPr>
        <w:pStyle w:val="style0"/>
        <w:rPr/>
      </w:pPr>
      <w:r>
        <w:rPr>
          <w:lang w:val="en-US"/>
        </w:rPr>
        <w:t>├─ src/</w:t>
      </w:r>
    </w:p>
    <w:p>
      <w:pPr>
        <w:pStyle w:val="style0"/>
        <w:rPr/>
      </w:pPr>
      <w:r>
        <w:rPr>
          <w:lang w:val="en-US"/>
        </w:rPr>
        <w:t>│   ├─ components/          # Reusable UI components (Navbar, Footer, WorkoutCard, etc.)</w:t>
      </w:r>
    </w:p>
    <w:p>
      <w:pPr>
        <w:pStyle w:val="style0"/>
        <w:rPr/>
      </w:pPr>
      <w:r>
        <w:rPr>
          <w:lang w:val="en-US"/>
        </w:rPr>
        <w:t>│   ├─ pages/               # Page-level components (Home, Chest, Back, Cardio, etc.)</w:t>
      </w:r>
    </w:p>
    <w:p>
      <w:pPr>
        <w:pStyle w:val="style0"/>
        <w:rPr/>
      </w:pPr>
      <w:r>
        <w:rPr>
          <w:lang w:val="en-US"/>
        </w:rPr>
        <w:t>│   ├─ utils/               # Utility functions and API integration</w:t>
      </w:r>
    </w:p>
    <w:p>
      <w:pPr>
        <w:pStyle w:val="style0"/>
        <w:rPr/>
      </w:pPr>
      <w:r>
        <w:rPr>
          <w:lang w:val="en-US"/>
        </w:rPr>
        <w:t>│   ├─ styles/              # Global and component-specific CSS files</w:t>
      </w:r>
    </w:p>
    <w:p>
      <w:pPr>
        <w:pStyle w:val="style0"/>
        <w:rPr/>
      </w:pPr>
      <w:r>
        <w:rPr>
          <w:lang w:val="en-US"/>
        </w:rPr>
        <w:t>│   ├─ App.js               # Main application component with routes</w:t>
      </w:r>
    </w:p>
    <w:p>
      <w:pPr>
        <w:pStyle w:val="style0"/>
        <w:rPr/>
      </w:pPr>
      <w:r>
        <w:rPr>
          <w:lang w:val="en-US"/>
        </w:rPr>
        <w:t>│   └─ index.js             # Application entry point (ReactDOM render)</w:t>
      </w:r>
    </w:p>
    <w:p>
      <w:pPr>
        <w:pStyle w:val="style0"/>
        <w:rPr/>
      </w:pPr>
      <w:r>
        <w:rPr>
          <w:lang w:val="en-US"/>
        </w:rPr>
        <w:t>│</w:t>
      </w:r>
    </w:p>
    <w:p>
      <w:pPr>
        <w:pStyle w:val="style0"/>
        <w:rPr/>
      </w:pPr>
      <w:r>
        <w:rPr>
          <w:lang w:val="en-US"/>
        </w:rPr>
        <w:t>├─ package.json             # Project dependencies and scripts</w:t>
      </w:r>
    </w:p>
    <w:p>
      <w:pPr>
        <w:pStyle w:val="style0"/>
        <w:rPr/>
      </w:pPr>
      <w:r>
        <w:rPr>
          <w:lang w:val="en-US"/>
        </w:rPr>
        <w:t>├─ package-lock.json        # Auto-generated lock file for dependencies</w:t>
      </w:r>
    </w:p>
    <w:p>
      <w:pPr>
        <w:pStyle w:val="style0"/>
        <w:rPr/>
      </w:pPr>
      <w:r>
        <w:rPr>
          <w:lang w:val="en-US"/>
        </w:rPr>
        <w:t>└─ .gitignore               # Ignored files and folders for Git</w:t>
      </w:r>
    </w:p>
    <w:p>
      <w:pPr>
        <w:pStyle w:val="style0"/>
        <w:rPr/>
      </w:pPr>
      <w:r>
        <w:rPr>
          <w:b/>
          <w:bCs/>
        </w:rPr>
        <w:t>Utilities:</w:t>
      </w:r>
    </w:p>
    <w:p>
      <w:pPr>
        <w:pStyle w:val="style179"/>
        <w:numPr>
          <w:ilvl w:val="0"/>
          <w:numId w:val="5"/>
        </w:numPr>
        <w:rPr/>
      </w:pPr>
      <w:r>
        <w:t>API calls handled with Axios in utils/api.js</w:t>
      </w:r>
    </w:p>
    <w:p>
      <w:pPr>
        <w:pStyle w:val="style179"/>
        <w:numPr>
          <w:ilvl w:val="0"/>
          <w:numId w:val="5"/>
        </w:numPr>
        <w:rPr/>
      </w:pPr>
      <w:r>
        <w:t>Helper functions for formatting, video embedding, or data mapping</w:t>
      </w:r>
    </w:p>
    <w:p>
      <w:pPr>
        <w:pStyle w:val="style179"/>
        <w:numPr>
          <w:ilvl w:val="0"/>
          <w:numId w:val="5"/>
        </w:numPr>
        <w:rPr/>
      </w:pPr>
      <w:r>
        <w:t>Custom hooks for managing global state (Context API)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Running the Application</w:t>
      </w:r>
    </w:p>
    <w:p>
      <w:pPr>
        <w:pStyle w:val="style0"/>
        <w:spacing w:lineRule="auto" w:line="180"/>
        <w:rPr/>
      </w:pPr>
      <w:r>
        <w:rPr>
          <w:lang w:val="en-US"/>
        </w:rPr>
        <w:t xml:space="preserve"> Running the Frontend</w:t>
      </w:r>
    </w:p>
    <w:p>
      <w:pPr>
        <w:pStyle w:val="style0"/>
        <w:spacing w:lineRule="auto" w:line="180"/>
        <w:rPr/>
      </w:pPr>
      <w:r>
        <w:rPr>
          <w:lang w:val="en-US"/>
        </w:rPr>
        <w:t>1. Navigate to the client folder:</w:t>
      </w:r>
    </w:p>
    <w:p>
      <w:pPr>
        <w:pStyle w:val="style0"/>
        <w:spacing w:lineRule="auto" w:line="180"/>
        <w:rPr/>
      </w:pPr>
      <w:r>
        <w:rPr>
          <w:lang w:val="en-US"/>
        </w:rPr>
        <w:t>cd client</w:t>
      </w:r>
    </w:p>
    <w:p>
      <w:pPr>
        <w:pStyle w:val="style0"/>
        <w:spacing w:lineRule="auto" w:line="180"/>
        <w:rPr/>
      </w:pPr>
      <w:r>
        <w:rPr>
          <w:lang w:val="en-US"/>
        </w:rPr>
        <w:t>2. Start the frontend development server:</w:t>
      </w:r>
    </w:p>
    <w:p>
      <w:pPr>
        <w:pStyle w:val="style0"/>
        <w:spacing w:lineRule="auto" w:line="180"/>
        <w:rPr/>
      </w:pPr>
      <w:r>
        <w:rPr>
          <w:lang w:val="en-US"/>
        </w:rPr>
        <w:t>npm start</w:t>
      </w:r>
    </w:p>
    <w:p>
      <w:pPr>
        <w:pStyle w:val="style0"/>
        <w:spacing w:lineRule="auto" w:line="180"/>
        <w:rPr/>
      </w:pPr>
      <w:r>
        <w:rPr>
          <w:lang w:val="en-US"/>
        </w:rPr>
        <w:t>This will launch the React application in your default browser at http://localhost:3000/.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Component Documentation</w:t>
      </w:r>
    </w:p>
    <w:p>
      <w:pPr>
        <w:pStyle w:val="style0"/>
        <w:rPr/>
      </w:pPr>
      <w:r>
        <w:t>Key Components:</w:t>
      </w:r>
    </w:p>
    <w:p>
      <w:pPr>
        <w:pStyle w:val="style0"/>
        <w:rPr/>
      </w:pPr>
      <w:r>
        <w:t>Navbar: Navigation menu, receives links prop for route mapping</w:t>
      </w:r>
    </w:p>
    <w:p>
      <w:pPr>
        <w:pStyle w:val="style0"/>
        <w:rPr/>
      </w:pPr>
      <w:r>
        <w:t>WorkoutCard: Displays exercise name, instructions, and image/video</w:t>
      </w:r>
    </w:p>
    <w:p>
      <w:pPr>
        <w:pStyle w:val="style0"/>
        <w:rPr/>
      </w:pPr>
      <w:r>
        <w:t>VideoPlayer: Plays exercise demonstration videos, receives videoSrc prop</w:t>
      </w:r>
    </w:p>
    <w:p>
      <w:pPr>
        <w:pStyle w:val="style0"/>
        <w:rPr/>
      </w:pPr>
      <w:r>
        <w:t>Reusable Components:</w:t>
      </w:r>
    </w:p>
    <w:p>
      <w:pPr>
        <w:pStyle w:val="style0"/>
        <w:rPr/>
      </w:pPr>
      <w:r>
        <w:t>Button: Configurable button used throughout the app</w:t>
      </w:r>
    </w:p>
    <w:p>
      <w:pPr>
        <w:pStyle w:val="style0"/>
        <w:rPr/>
      </w:pPr>
      <w:r>
        <w:t>Modal: Reusable modal for popups or alerts</w:t>
      </w:r>
    </w:p>
    <w:p>
      <w:pPr>
        <w:pStyle w:val="style0"/>
        <w:rPr/>
      </w:pPr>
      <w:r>
        <w:t>Loader: Shows a loading spinner while data is fetching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State Management</w:t>
      </w:r>
    </w:p>
    <w:p>
      <w:pPr>
        <w:pStyle w:val="style0"/>
        <w:rPr/>
      </w:pPr>
      <w:r>
        <w:t>Global State:</w:t>
      </w:r>
    </w:p>
    <w:p>
      <w:pPr>
        <w:pStyle w:val="style0"/>
        <w:rPr/>
      </w:pPr>
      <w:r>
        <w:t>Managed using React Context API</w:t>
      </w:r>
    </w:p>
    <w:p>
      <w:pPr>
        <w:pStyle w:val="style0"/>
        <w:rPr/>
      </w:pPr>
      <w:r>
        <w:t>Shared data includes currently selected workout, user preferences, and theme settings</w:t>
      </w:r>
    </w:p>
    <w:p>
      <w:pPr>
        <w:pStyle w:val="style0"/>
        <w:rPr/>
      </w:pPr>
      <w:r>
        <w:t>Local State:</w:t>
      </w:r>
    </w:p>
    <w:p>
      <w:pPr>
        <w:pStyle w:val="style0"/>
        <w:rPr/>
      </w:pPr>
      <w:r>
        <w:t>useState is used within components for handling forms, toggles, and modals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User Interface</w:t>
      </w:r>
    </w:p>
    <w:p>
      <w:pPr>
        <w:pStyle w:val="style0"/>
        <w:rPr/>
      </w:pPr>
    </w:p>
    <w:p>
      <w:pPr>
        <w:pStyle w:val="style0"/>
        <w:spacing w:lineRule="auto" w:line="180"/>
        <w:rPr/>
      </w:pPr>
      <w:r>
        <w:t>Clean, modern UI with separate sections for workouts</w:t>
      </w:r>
    </w:p>
    <w:p>
      <w:pPr>
        <w:pStyle w:val="style0"/>
        <w:spacing w:lineRule="auto" w:line="180"/>
        <w:rPr/>
      </w:pPr>
      <w:r>
        <w:t>Responsive layout for mobile, tablet, and desktop</w:t>
      </w:r>
    </w:p>
    <w:p>
      <w:pPr>
        <w:pStyle w:val="style0"/>
        <w:spacing w:lineRule="auto" w:line="180"/>
        <w:rPr/>
      </w:pPr>
      <w:r>
        <w:t>Smooth page transitions and interactive components</w:t>
      </w:r>
    </w:p>
    <w:p>
      <w:pPr>
        <w:pStyle w:val="style0"/>
        <w:rPr/>
      </w:pPr>
      <w:r>
        <w:rPr/>
        <w:drawing>
          <wp:inline distL="0" distT="0" distB="0" distR="0">
            <wp:extent cx="2097212" cy="146273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7212" cy="1462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Styling</w:t>
      </w:r>
    </w:p>
    <w:p>
      <w:pPr>
        <w:pStyle w:val="style0"/>
        <w:rPr/>
      </w:pPr>
      <w:r>
        <w:rPr>
          <w:lang w:val="en-US"/>
        </w:rPr>
        <w:t>CSS Frameworks / Libraries:</w:t>
      </w:r>
    </w:p>
    <w:p>
      <w:pPr>
        <w:pStyle w:val="style0"/>
        <w:rPr/>
      </w:pPr>
      <w:r>
        <w:rPr>
          <w:lang w:val="en-US"/>
        </w:rPr>
        <w:t>The project currently uses plain CSS for styling.</w:t>
      </w:r>
    </w:p>
    <w:p>
      <w:pPr>
        <w:pStyle w:val="style0"/>
        <w:rPr/>
      </w:pPr>
      <w:r>
        <w:rPr>
          <w:lang w:val="en-US"/>
        </w:rPr>
        <w:t>For advanced styling and maintainability, integration with Sass or Styled-Components can be considered in the future.</w:t>
      </w:r>
    </w:p>
    <w:p>
      <w:pPr>
        <w:pStyle w:val="style0"/>
        <w:rPr/>
      </w:pPr>
      <w:r>
        <w:rPr>
          <w:lang w:val="en-US"/>
        </w:rPr>
        <w:t>Theming:</w:t>
      </w:r>
    </w:p>
    <w:p>
      <w:pPr>
        <w:pStyle w:val="style0"/>
        <w:rPr/>
      </w:pPr>
      <w:r>
        <w:rPr>
          <w:lang w:val="en-US"/>
        </w:rPr>
        <w:t>At present, the project follows a basic theme.</w:t>
      </w:r>
    </w:p>
    <w:p>
      <w:pPr>
        <w:pStyle w:val="style0"/>
        <w:rPr/>
      </w:pPr>
      <w:r>
        <w:rPr>
          <w:lang w:val="en-US"/>
        </w:rPr>
        <w:t>A light and dark mode toggle can be added as an enhancement in future versions to improve user experience</w:t>
      </w:r>
    </w:p>
    <w:p>
      <w:pPr>
        <w:pStyle w:val="style0"/>
        <w:rPr/>
      </w:pPr>
      <w:r>
        <w:rPr>
          <w:b/>
          <w:bCs/>
        </w:rPr>
        <w:t>Testing</w:t>
      </w:r>
    </w:p>
    <w:p>
      <w:pPr>
        <w:pStyle w:val="style0"/>
        <w:rPr/>
      </w:pPr>
      <w:r>
        <w:rPr>
          <w:lang w:val="en-US"/>
        </w:rPr>
        <w:t>Unit &amp; Integration Testing: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The project uses React Testing Library to perform both unit and integration tests.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Jest is used as the test runner.</w:t>
      </w:r>
    </w:p>
    <w:p>
      <w:pPr>
        <w:pStyle w:val="style0"/>
        <w:rPr/>
      </w:pPr>
      <w:r>
        <w:rPr>
          <w:lang w:val="en-US"/>
        </w:rPr>
        <w:t>Typical tests include: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Rendering of components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Proper handling of props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Navigation and routing using React Router DOM</w:t>
      </w:r>
    </w:p>
    <w:p>
      <w:pPr>
        <w:pStyle w:val="style0"/>
        <w:rPr/>
      </w:pPr>
      <w:r>
        <w:rPr>
          <w:lang w:val="en-US"/>
        </w:rPr>
        <w:t>Code Coverage:</w:t>
      </w:r>
    </w:p>
    <w:p>
      <w:pPr>
        <w:pStyle w:val="style0"/>
        <w:rPr/>
      </w:pPr>
      <w:r>
        <w:rPr>
          <w:lang w:val="en-US"/>
        </w:rPr>
        <w:t>Code coverage is measured using coverage reports generated by React Scripts.</w:t>
      </w:r>
    </w:p>
    <w:p>
      <w:pPr>
        <w:pStyle w:val="style0"/>
        <w:rPr/>
      </w:pPr>
      <w:r>
        <w:rPr>
          <w:lang w:val="en-US"/>
        </w:rPr>
        <w:t>These reports help identify untested parts of the application and ensure reliability.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Screenshots or Demo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The demo link of our project:-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https://drive.google.com/file/d/1CwN_8AfcnKTLmtCnMGlD9hefZEWEIszq/view?usp=drivesdk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Screenshots :</w:t>
      </w:r>
    </w:p>
    <w:p>
      <w:pPr>
        <w:pStyle w:val="style0"/>
        <w:rPr>
          <w:b w:val="false"/>
          <w:bCs w:val="false"/>
        </w:rPr>
      </w:pPr>
      <w:r>
        <w:rPr>
          <w:lang w:val="en-US"/>
        </w:rPr>
        <w:t xml:space="preserve"> </w:t>
      </w:r>
      <w:r>
        <w:rPr/>
        <w:drawing>
          <wp:inline distL="114300" distT="0" distB="0" distR="114300">
            <wp:extent cx="2129639" cy="123933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9639" cy="12393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 </w:t>
      </w:r>
      <w:r>
        <w:rPr/>
        <w:drawing>
          <wp:inline distL="114300" distT="0" distB="0" distR="114300">
            <wp:extent cx="2131055" cy="127688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1055" cy="1276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205355" cy="137528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5355" cy="137528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 </w:t>
      </w:r>
      <w:r>
        <w:rPr/>
        <w:drawing>
          <wp:inline distL="114300" distT="0" distB="0" distR="114300">
            <wp:extent cx="2011045" cy="135745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1045" cy="1357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Known Issues</w:t>
      </w:r>
    </w:p>
    <w:p>
      <w:pPr>
        <w:pStyle w:val="style179"/>
        <w:numPr>
          <w:ilvl w:val="0"/>
          <w:numId w:val="3"/>
        </w:numPr>
        <w:rPr/>
      </w:pPr>
      <w:r>
        <w:t>Some workout videos may take time to load depending on network speed</w:t>
      </w:r>
    </w:p>
    <w:p>
      <w:pPr>
        <w:pStyle w:val="style179"/>
        <w:numPr>
          <w:ilvl w:val="0"/>
          <w:numId w:val="3"/>
        </w:numPr>
        <w:rPr/>
      </w:pPr>
      <w:r>
        <w:t>Mobile view may need additional adjustments for smaller screen sizes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Future Enhancements</w:t>
      </w:r>
    </w:p>
    <w:p>
      <w:pPr>
        <w:pStyle w:val="style179"/>
        <w:numPr>
          <w:ilvl w:val="0"/>
          <w:numId w:val="4"/>
        </w:numPr>
        <w:rPr/>
      </w:pPr>
      <w:r>
        <w:t>Add user authentication for personalized workout plans</w:t>
      </w:r>
    </w:p>
    <w:p>
      <w:pPr>
        <w:pStyle w:val="style179"/>
        <w:numPr>
          <w:ilvl w:val="0"/>
          <w:numId w:val="4"/>
        </w:numPr>
        <w:rPr/>
      </w:pPr>
      <w:r>
        <w:t>Integrate animations and transitions for better UX</w:t>
      </w:r>
    </w:p>
    <w:p>
      <w:pPr>
        <w:pStyle w:val="style179"/>
        <w:numPr>
          <w:ilvl w:val="0"/>
          <w:numId w:val="4"/>
        </w:numPr>
        <w:rPr/>
      </w:pPr>
      <w:r>
        <w:t>Add progress tracking and performance charts</w:t>
      </w:r>
    </w:p>
    <w:p>
      <w:pPr>
        <w:pStyle w:val="style179"/>
        <w:numPr>
          <w:ilvl w:val="0"/>
          <w:numId w:val="4"/>
        </w:numPr>
        <w:rPr/>
      </w:pPr>
      <w:r>
        <w:t>Implement dark/light themes and custom styling options</w:t>
      </w:r>
    </w:p>
    <w:p>
      <w:pPr>
        <w:pStyle w:val="style179"/>
        <w:numPr>
          <w:ilvl w:val="0"/>
          <w:numId w:val="4"/>
        </w:numPr>
        <w:rPr/>
      </w:pPr>
      <w:r>
        <w:t>Add API integration for dynamic exercise content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E01B6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741</Words>
  <Characters>4515</Characters>
  <Application>WPS Office</Application>
  <Paragraphs>145</Paragraphs>
  <CharactersWithSpaces>5279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2025-09-18T16:02:08Z</dcterms:created>
  <dc:creator>CPH2179</dc:creator>
  <lastModifiedBy>CPH2179</lastModifiedBy>
  <dcterms:modified xsi:type="dcterms:W3CDTF">2025-09-19T03:36:58Z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ce5a5e00547443fa81ce1aaafe2760ae</vt:lpwstr>
  </property>
</Properties>
</file>